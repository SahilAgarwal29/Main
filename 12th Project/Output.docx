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3E61" w14:textId="753445E7" w:rsidR="00123166" w:rsidRDefault="00123166" w:rsidP="00123166">
      <w:pPr>
        <w:pStyle w:val="Heading1"/>
      </w:pPr>
      <w:r>
        <w:t>Startup Window</w:t>
      </w:r>
    </w:p>
    <w:p w14:paraId="4DED2F75" w14:textId="3D57382E" w:rsidR="00123166" w:rsidRDefault="001231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B6AC1" wp14:editId="75C7DE10">
                <wp:simplePos x="0" y="0"/>
                <wp:positionH relativeFrom="column">
                  <wp:posOffset>1914525</wp:posOffset>
                </wp:positionH>
                <wp:positionV relativeFrom="paragraph">
                  <wp:posOffset>1485900</wp:posOffset>
                </wp:positionV>
                <wp:extent cx="216344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8B0F7" w14:textId="2D33BDE5" w:rsidR="00123166" w:rsidRPr="007170CA" w:rsidRDefault="00123166" w:rsidP="00123166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>Startup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B6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75pt;margin-top:117pt;width:170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" stroked="f">
                <v:textbox style="mso-fit-shape-to-text:t" inset="0,0,0,0">
                  <w:txbxContent>
                    <w:p w14:paraId="2F68B0F7" w14:textId="2D33BDE5" w:rsidR="00123166" w:rsidRPr="007170CA" w:rsidRDefault="00123166" w:rsidP="00123166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r>
                        <w:t>Startup Window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E5417" wp14:editId="01DDE143">
            <wp:simplePos x="0" y="0"/>
            <wp:positionH relativeFrom="column">
              <wp:posOffset>1914525</wp:posOffset>
            </wp:positionH>
            <wp:positionV relativeFrom="paragraph">
              <wp:posOffset>0</wp:posOffset>
            </wp:positionV>
            <wp:extent cx="2163445" cy="1428750"/>
            <wp:effectExtent l="0" t="0" r="8255" b="0"/>
            <wp:wrapTopAndBottom/>
            <wp:docPr id="1" name="Picture 1" descr="Startup Scree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Startup window displays three buttons to navigate to specific sub-programs, namely:</w:t>
      </w:r>
    </w:p>
    <w:p w14:paraId="56130B3C" w14:textId="1D610E01" w:rsidR="00123166" w:rsidRDefault="00123166" w:rsidP="00123166">
      <w:pPr>
        <w:pStyle w:val="ListParagraph"/>
        <w:numPr>
          <w:ilvl w:val="0"/>
          <w:numId w:val="26"/>
        </w:numPr>
      </w:pPr>
      <w:r>
        <w:t>Program 1 - Add to Database</w:t>
      </w:r>
    </w:p>
    <w:p w14:paraId="293FA349" w14:textId="01176898" w:rsidR="00123166" w:rsidRDefault="00123166" w:rsidP="00123166">
      <w:pPr>
        <w:pStyle w:val="ListParagraph"/>
        <w:numPr>
          <w:ilvl w:val="0"/>
          <w:numId w:val="26"/>
        </w:numPr>
      </w:pPr>
      <w:r>
        <w:t>Program 2 - Update Database</w:t>
      </w:r>
    </w:p>
    <w:p w14:paraId="26265065" w14:textId="7401E69D" w:rsidR="00825A48" w:rsidRDefault="00123166" w:rsidP="00825A48">
      <w:pPr>
        <w:pStyle w:val="ListParagraph"/>
        <w:numPr>
          <w:ilvl w:val="0"/>
          <w:numId w:val="26"/>
        </w:numPr>
      </w:pPr>
      <w:r>
        <w:t>Program 3 - Open POS System</w:t>
      </w:r>
    </w:p>
    <w:p w14:paraId="755DE8C5" w14:textId="77777777" w:rsidR="00825A48" w:rsidRDefault="00825A48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708AC393" w14:textId="07F8F865" w:rsidR="00123166" w:rsidRDefault="00123166" w:rsidP="00123166">
      <w:pPr>
        <w:pStyle w:val="Heading1"/>
      </w:pPr>
      <w:r>
        <w:lastRenderedPageBreak/>
        <w:t>Program 1 - Add to Database</w:t>
      </w:r>
    </w:p>
    <w:p w14:paraId="1905C600" w14:textId="74BF25CE" w:rsidR="00123166" w:rsidRDefault="00825A48" w:rsidP="001231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A470C" wp14:editId="15667949">
                <wp:simplePos x="0" y="0"/>
                <wp:positionH relativeFrom="column">
                  <wp:posOffset>3543300</wp:posOffset>
                </wp:positionH>
                <wp:positionV relativeFrom="paragraph">
                  <wp:posOffset>999490</wp:posOffset>
                </wp:positionV>
                <wp:extent cx="1295400" cy="581025"/>
                <wp:effectExtent l="38100" t="38100" r="38100" b="476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1D82" id="Oval 4" o:spid="_x0000_s1026" style="position:absolute;margin-left:279pt;margin-top:78.7pt;width:102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" filled="f" strokecolor="#ffc000 [3207]" strokeweight="6pt"/>
            </w:pict>
          </mc:Fallback>
        </mc:AlternateContent>
      </w:r>
      <w:r w:rsidR="00123166">
        <w:rPr>
          <w:noProof/>
        </w:rPr>
        <w:drawing>
          <wp:inline distT="0" distB="0" distL="0" distR="0" wp14:anchorId="4891F3D2" wp14:editId="39071BF4">
            <wp:extent cx="508635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B671" w14:textId="29DE86C1" w:rsidR="00825A48" w:rsidRDefault="00825A48" w:rsidP="00825A48">
      <w:pPr>
        <w:ind w:firstLine="0"/>
      </w:pPr>
      <w:r>
        <w:t>This sub-program adds inserted values into MySQL Database ‘store’ table ‘inventory’ by fetching (</w:t>
      </w:r>
      <w:proofErr w:type="gramStart"/>
      <w:r>
        <w:t>get(</w:t>
      </w:r>
      <w:proofErr w:type="gramEnd"/>
      <w:r>
        <w:t>)) required values from entries.</w:t>
      </w:r>
      <w:r w:rsidRPr="00825A48">
        <w:rPr>
          <w:noProof/>
        </w:rPr>
        <w:t xml:space="preserve"> </w:t>
      </w:r>
    </w:p>
    <w:p w14:paraId="2FF369C0" w14:textId="2279EFB1" w:rsidR="00825A48" w:rsidRDefault="00825A48" w:rsidP="00825A48">
      <w:pPr>
        <w:ind w:firstLine="0"/>
      </w:pPr>
      <w:r>
        <w:t>*Highlighted ID value reflects the last Primary Key (ID) from the ‘inventory’ table.</w:t>
      </w:r>
      <w:r w:rsidRPr="00825A48">
        <w:rPr>
          <w:noProof/>
        </w:rPr>
        <w:t xml:space="preserve"> </w:t>
      </w:r>
    </w:p>
    <w:p w14:paraId="7938E719" w14:textId="223AD6F7" w:rsidR="00123166" w:rsidRDefault="00113739" w:rsidP="00825A48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6925A" wp14:editId="7C946139">
                <wp:simplePos x="0" y="0"/>
                <wp:positionH relativeFrom="column">
                  <wp:posOffset>1152525</wp:posOffset>
                </wp:positionH>
                <wp:positionV relativeFrom="paragraph">
                  <wp:posOffset>2228215</wp:posOffset>
                </wp:positionV>
                <wp:extent cx="990600" cy="409575"/>
                <wp:effectExtent l="38100" t="38100" r="38100" b="476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206B" id="Oval 10" o:spid="_x0000_s1026" style="position:absolute;margin-left:90.75pt;margin-top:175.45pt;width:78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" filled="f" strokecolor="#ffc000 [3207]" strokeweight="6pt"/>
            </w:pict>
          </mc:Fallback>
        </mc:AlternateContent>
      </w:r>
      <w:r w:rsidR="00825A48">
        <w:rPr>
          <w:noProof/>
        </w:rPr>
        <w:drawing>
          <wp:inline distT="0" distB="0" distL="0" distR="0" wp14:anchorId="35C5BF33" wp14:editId="57A62B5B">
            <wp:extent cx="3681663" cy="290947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52" cy="29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094B" w14:textId="77777777" w:rsidR="00825A48" w:rsidRDefault="00825A48" w:rsidP="00825A48">
      <w:pPr>
        <w:ind w:firstLine="0"/>
      </w:pPr>
      <w:r>
        <w:lastRenderedPageBreak/>
        <w:t>Values can be inserted in the following way.</w:t>
      </w:r>
    </w:p>
    <w:p w14:paraId="5A6B1F1C" w14:textId="33180129" w:rsidR="00123166" w:rsidRDefault="00113739" w:rsidP="00825A48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94ACB" wp14:editId="7E26E098">
                <wp:simplePos x="0" y="0"/>
                <wp:positionH relativeFrom="column">
                  <wp:posOffset>1981200</wp:posOffset>
                </wp:positionH>
                <wp:positionV relativeFrom="paragraph">
                  <wp:posOffset>1061085</wp:posOffset>
                </wp:positionV>
                <wp:extent cx="2076450" cy="1304925"/>
                <wp:effectExtent l="38100" t="38100" r="38100" b="476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049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5CC5" id="Oval 9" o:spid="_x0000_s1026" style="position:absolute;margin-left:156pt;margin-top:83.55pt;width:163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" filled="f" strokecolor="#ffc000 [3207]" strokeweight="6pt"/>
            </w:pict>
          </mc:Fallback>
        </mc:AlternateContent>
      </w:r>
      <w:r w:rsidR="00825A48">
        <w:rPr>
          <w:noProof/>
        </w:rPr>
        <w:drawing>
          <wp:inline distT="0" distB="0" distL="0" distR="0" wp14:anchorId="2B495A15" wp14:editId="05EA7004">
            <wp:extent cx="3657600" cy="289460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64" cy="29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9128" w14:textId="4B37DF72" w:rsidR="00113739" w:rsidRDefault="00113739" w:rsidP="00113739">
      <w:pPr>
        <w:ind w:firstLine="0"/>
      </w:pPr>
      <w:r>
        <w:rPr>
          <w:i/>
        </w:rPr>
        <w:t xml:space="preserve">*Highlighted: </w:t>
      </w:r>
      <w:proofErr w:type="spellStart"/>
      <w:proofErr w:type="gramStart"/>
      <w:r w:rsidR="00825A48" w:rsidRPr="00825A48">
        <w:rPr>
          <w:i/>
        </w:rPr>
        <w:t>tkinter.messagebox</w:t>
      </w:r>
      <w:proofErr w:type="spellEnd"/>
      <w:proofErr w:type="gramEnd"/>
      <w:r w:rsidR="00825A48">
        <w:t xml:space="preserve"> </w:t>
      </w:r>
      <w:r>
        <w:t xml:space="preserve">- </w:t>
      </w:r>
      <w:r w:rsidR="00825A48">
        <w:t>UI Element</w:t>
      </w:r>
    </w:p>
    <w:p w14:paraId="345E2392" w14:textId="24C39D30" w:rsidR="00113739" w:rsidRDefault="00113739" w:rsidP="00113739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336C9" wp14:editId="334E998B">
                <wp:simplePos x="0" y="0"/>
                <wp:positionH relativeFrom="column">
                  <wp:posOffset>3238500</wp:posOffset>
                </wp:positionH>
                <wp:positionV relativeFrom="paragraph">
                  <wp:posOffset>1009650</wp:posOffset>
                </wp:positionV>
                <wp:extent cx="1619250" cy="857250"/>
                <wp:effectExtent l="38100" t="38100" r="38100" b="381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5725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9D55" id="Oval 11" o:spid="_x0000_s1026" style="position:absolute;margin-left:255pt;margin-top:79.5pt;width:127.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36CF402A" wp14:editId="281F7AA3">
            <wp:extent cx="3886200" cy="3088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66" cy="31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C1B3" w14:textId="0056CBBA" w:rsidR="00113739" w:rsidRDefault="00113739" w:rsidP="00113739">
      <w:pPr>
        <w:ind w:firstLine="0"/>
      </w:pPr>
      <w:r>
        <w:t>*Highlighted: Informing user that ID in ‘inventory’ table has reached value 10 and that product has been successfully inserted into the database.</w:t>
      </w:r>
    </w:p>
    <w:p w14:paraId="1CD23F3E" w14:textId="77777777" w:rsidR="00113739" w:rsidRDefault="00113739">
      <w:r>
        <w:br w:type="page"/>
      </w:r>
    </w:p>
    <w:p w14:paraId="21F2F2BC" w14:textId="525C7D44" w:rsidR="00113739" w:rsidRDefault="00113739" w:rsidP="00113739">
      <w:pPr>
        <w:pStyle w:val="Heading1"/>
      </w:pPr>
      <w:r>
        <w:lastRenderedPageBreak/>
        <w:t>Program 2 - Update Database</w:t>
      </w:r>
    </w:p>
    <w:p w14:paraId="05458362" w14:textId="3E6AEB09" w:rsidR="00113739" w:rsidRDefault="00113739" w:rsidP="00113739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884B2" wp14:editId="4A594D9B">
                <wp:simplePos x="0" y="0"/>
                <wp:positionH relativeFrom="column">
                  <wp:posOffset>238125</wp:posOffset>
                </wp:positionH>
                <wp:positionV relativeFrom="paragraph">
                  <wp:posOffset>3295015</wp:posOffset>
                </wp:positionV>
                <wp:extent cx="4638675" cy="828675"/>
                <wp:effectExtent l="38100" t="38100" r="28575" b="476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8286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F88E" id="Oval 13" o:spid="_x0000_s1026" style="position:absolute;margin-left:18.75pt;margin-top:259.45pt;width:365.2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4D1E8215" wp14:editId="3B817FA5">
            <wp:extent cx="517207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C97A" w14:textId="79E65E83" w:rsidR="00113739" w:rsidRDefault="00113739" w:rsidP="00113739">
      <w:pPr>
        <w:ind w:firstLine="0"/>
        <w:rPr>
          <w:noProof/>
        </w:rPr>
      </w:pPr>
      <w:r>
        <w:t xml:space="preserve">This sub-program fetches values from MySQL database </w:t>
      </w:r>
      <w:proofErr w:type="spellStart"/>
      <w:proofErr w:type="gramStart"/>
      <w:r w:rsidRPr="00113739">
        <w:rPr>
          <w:i/>
        </w:rPr>
        <w:t>store.inventory</w:t>
      </w:r>
      <w:proofErr w:type="spellEnd"/>
      <w:proofErr w:type="gramEnd"/>
      <w:r>
        <w:t xml:space="preserve"> and displays them in the given entries to be updated.</w:t>
      </w:r>
      <w:r w:rsidRPr="00113739">
        <w:rPr>
          <w:noProof/>
        </w:rPr>
        <w:t xml:space="preserve"> </w:t>
      </w:r>
    </w:p>
    <w:p w14:paraId="15C4CC97" w14:textId="51032231" w:rsidR="00113739" w:rsidRDefault="00113739" w:rsidP="00113739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6A062" wp14:editId="02C5FF2C">
                <wp:simplePos x="0" y="0"/>
                <wp:positionH relativeFrom="column">
                  <wp:posOffset>819150</wp:posOffset>
                </wp:positionH>
                <wp:positionV relativeFrom="paragraph">
                  <wp:posOffset>2562225</wp:posOffset>
                </wp:positionV>
                <wp:extent cx="1914525" cy="533400"/>
                <wp:effectExtent l="38100" t="38100" r="47625" b="381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8C2DF" id="Oval 15" o:spid="_x0000_s1026" style="position:absolute;margin-left:64.5pt;margin-top:201.75pt;width:150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24C04040" wp14:editId="37FCFB71">
            <wp:extent cx="3933825" cy="33180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28" cy="33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9589" w14:textId="4FA6AC8B" w:rsidR="00113739" w:rsidRDefault="00113739" w:rsidP="00113739">
      <w:pPr>
        <w:ind w:firstLine="0"/>
      </w:pPr>
      <w:r>
        <w:t xml:space="preserve">Database searched for Primary Key ‘10’ </w:t>
      </w:r>
      <w:r w:rsidRPr="00113739">
        <w:rPr>
          <w:b/>
        </w:rPr>
        <w:t>(as was added using Program 1)</w:t>
      </w:r>
      <w:r>
        <w:t xml:space="preserve"> and values were reflected correctly as shown.</w:t>
      </w:r>
    </w:p>
    <w:p w14:paraId="6D8CB5E4" w14:textId="5B8EEC52" w:rsidR="00113739" w:rsidRDefault="006F34EF" w:rsidP="0011373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40F02" wp14:editId="3447EA77">
                <wp:simplePos x="0" y="0"/>
                <wp:positionH relativeFrom="column">
                  <wp:posOffset>1885950</wp:posOffset>
                </wp:positionH>
                <wp:positionV relativeFrom="paragraph">
                  <wp:posOffset>85725</wp:posOffset>
                </wp:positionV>
                <wp:extent cx="2333625" cy="371475"/>
                <wp:effectExtent l="38100" t="38100" r="47625" b="476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714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B81FF" id="Oval 22" o:spid="_x0000_s1026" style="position:absolute;margin-left:148.5pt;margin-top:6.75pt;width:183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2C3B921E" wp14:editId="14114A9A">
            <wp:extent cx="5943600" cy="545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57" b="-14"/>
                    <a:stretch/>
                  </pic:blipFill>
                  <pic:spPr bwMode="auto"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6352F" w14:textId="0A6B9063" w:rsidR="006F34EF" w:rsidRDefault="006F34EF" w:rsidP="00113739">
      <w:pPr>
        <w:ind w:firstLine="0"/>
      </w:pPr>
      <w:r>
        <w:t>Here description for ‘Cheese Pizza’ was changed from ‘Regular Pizza’ to ‘Cheese Pizza’, and stock quantities were updated, as is reflected in the MySQL Query.</w:t>
      </w:r>
    </w:p>
    <w:p w14:paraId="4F048805" w14:textId="6EE0B803" w:rsidR="00113739" w:rsidRDefault="006F34EF" w:rsidP="006F34EF">
      <w:pPr>
        <w:ind w:firstLine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B77B5" wp14:editId="557BF13D">
                <wp:simplePos x="0" y="0"/>
                <wp:positionH relativeFrom="column">
                  <wp:posOffset>1933575</wp:posOffset>
                </wp:positionH>
                <wp:positionV relativeFrom="paragraph">
                  <wp:posOffset>60325</wp:posOffset>
                </wp:positionV>
                <wp:extent cx="2333625" cy="390525"/>
                <wp:effectExtent l="38100" t="38100" r="47625" b="476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905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51C77" id="Oval 21" o:spid="_x0000_s1026" style="position:absolute;margin-left:152.25pt;margin-top:4.75pt;width:183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6A2F4467" wp14:editId="6232AF80">
            <wp:extent cx="5991225" cy="5184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0965" b="-1674"/>
                    <a:stretch/>
                  </pic:blipFill>
                  <pic:spPr bwMode="auto">
                    <a:xfrm>
                      <a:off x="0" y="0"/>
                      <a:ext cx="6240559" cy="5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2787" w14:textId="6FF73A2E" w:rsidR="006F34EF" w:rsidRDefault="006F34EF" w:rsidP="006F34EF">
      <w:pPr>
        <w:tabs>
          <w:tab w:val="left" w:pos="1800"/>
        </w:tabs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FE8F9" wp14:editId="4C3529EB">
                <wp:simplePos x="0" y="0"/>
                <wp:positionH relativeFrom="column">
                  <wp:posOffset>4219575</wp:posOffset>
                </wp:positionH>
                <wp:positionV relativeFrom="paragraph">
                  <wp:posOffset>489585</wp:posOffset>
                </wp:positionV>
                <wp:extent cx="1114425" cy="657225"/>
                <wp:effectExtent l="38100" t="38100" r="47625" b="476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2CEFB" id="Oval 26" o:spid="_x0000_s1026" style="position:absolute;margin-left:332.25pt;margin-top:38.55pt;width:87.7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" filled="f" strokecolor="#ffc000 [32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23436" wp14:editId="6A591AB6">
                <wp:simplePos x="0" y="0"/>
                <wp:positionH relativeFrom="column">
                  <wp:posOffset>895351</wp:posOffset>
                </wp:positionH>
                <wp:positionV relativeFrom="paragraph">
                  <wp:posOffset>489585</wp:posOffset>
                </wp:positionV>
                <wp:extent cx="1638300" cy="1266825"/>
                <wp:effectExtent l="38100" t="38100" r="38100" b="476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668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CAEF1" id="Oval 25" o:spid="_x0000_s1026" style="position:absolute;margin-left:70.5pt;margin-top:38.55pt;width:129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543353BF" wp14:editId="106C8A39">
            <wp:extent cx="2314575" cy="201905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3028" r="16013"/>
                    <a:stretch/>
                  </pic:blipFill>
                  <pic:spPr bwMode="auto">
                    <a:xfrm>
                      <a:off x="0" y="0"/>
                      <a:ext cx="2370175" cy="20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140F4" wp14:editId="28002EFF">
            <wp:extent cx="2419350" cy="2040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19" cy="206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902F" w14:textId="501C231C" w:rsidR="006F34EF" w:rsidRDefault="006F34EF" w:rsidP="006F34EF">
      <w:pPr>
        <w:ind w:firstLine="0"/>
      </w:pPr>
      <w:r>
        <w:rPr>
          <w:i/>
        </w:rPr>
        <w:t xml:space="preserve">*Highlighted: </w:t>
      </w:r>
      <w:proofErr w:type="spellStart"/>
      <w:proofErr w:type="gramStart"/>
      <w:r w:rsidRPr="00825A48">
        <w:rPr>
          <w:i/>
        </w:rPr>
        <w:t>tkinter.messagebox</w:t>
      </w:r>
      <w:proofErr w:type="spellEnd"/>
      <w:proofErr w:type="gramEnd"/>
      <w:r>
        <w:t xml:space="preserve"> - UI Element</w:t>
      </w:r>
      <w:r>
        <w:t xml:space="preserve"> &amp; Textbox updated for UI</w:t>
      </w:r>
    </w:p>
    <w:p w14:paraId="622104D5" w14:textId="3C539F33" w:rsidR="0034738E" w:rsidRDefault="006F34EF" w:rsidP="0034738E">
      <w:pPr>
        <w:pStyle w:val="Heading1"/>
      </w:pPr>
      <w:r>
        <w:br w:type="page"/>
      </w:r>
      <w:r>
        <w:lastRenderedPageBreak/>
        <w:t xml:space="preserve">Program 3 </w:t>
      </w:r>
      <w:r w:rsidR="0034738E">
        <w:t>-</w:t>
      </w:r>
      <w:r>
        <w:t xml:space="preserve"> </w:t>
      </w:r>
      <w:r w:rsidR="0034738E">
        <w:t>POS System</w:t>
      </w:r>
      <w:r w:rsidR="003473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4144C" wp14:editId="69092019">
                <wp:simplePos x="0" y="0"/>
                <wp:positionH relativeFrom="column">
                  <wp:posOffset>-219075</wp:posOffset>
                </wp:positionH>
                <wp:positionV relativeFrom="paragraph">
                  <wp:posOffset>1047750</wp:posOffset>
                </wp:positionV>
                <wp:extent cx="4143375" cy="2314575"/>
                <wp:effectExtent l="38100" t="38100" r="47625" b="476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3145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4499A" id="Oval 29" o:spid="_x0000_s1026" style="position:absolute;margin-left:-17.25pt;margin-top:82.5pt;width:326.25pt;height:18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" filled="f" strokecolor="#ffc000 [3207]" strokeweight="6pt"/>
            </w:pict>
          </mc:Fallback>
        </mc:AlternateContent>
      </w:r>
      <w:r w:rsidR="0034738E">
        <w:rPr>
          <w:noProof/>
        </w:rPr>
        <w:drawing>
          <wp:inline distT="0" distB="0" distL="0" distR="0" wp14:anchorId="3B0A2F07" wp14:editId="501DF6CC">
            <wp:extent cx="5724525" cy="3790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4F4F" w14:textId="09CC6CD3" w:rsidR="0034738E" w:rsidRDefault="000D226F" w:rsidP="0034738E">
      <w:pPr>
        <w:ind w:firstLine="0"/>
      </w:pPr>
      <w:r>
        <w:t>*Highlighted: Order buttons for ease of use and speed</w:t>
      </w:r>
    </w:p>
    <w:p w14:paraId="495AF628" w14:textId="23D9290D" w:rsidR="000D226F" w:rsidRDefault="000D226F" w:rsidP="0034738E">
      <w:pPr>
        <w:ind w:firstLine="0"/>
      </w:pPr>
      <w:r>
        <w:t>This sub-program is the main feature, it creates invoices, calculates change, updates the ‘transactions’ database, updates inventory from ‘inventory’ table and creates a text invoice.</w:t>
      </w:r>
    </w:p>
    <w:p w14:paraId="522B27EE" w14:textId="77777777" w:rsidR="000D226F" w:rsidRDefault="000D226F">
      <w:r>
        <w:br w:type="page"/>
      </w:r>
    </w:p>
    <w:p w14:paraId="34D9039E" w14:textId="0F1EDA02" w:rsidR="000D226F" w:rsidRDefault="000D226F" w:rsidP="0034738E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37AFC" wp14:editId="7120756F">
                <wp:simplePos x="0" y="0"/>
                <wp:positionH relativeFrom="column">
                  <wp:posOffset>3219450</wp:posOffset>
                </wp:positionH>
                <wp:positionV relativeFrom="paragraph">
                  <wp:posOffset>374015</wp:posOffset>
                </wp:positionV>
                <wp:extent cx="2286000" cy="1266825"/>
                <wp:effectExtent l="38100" t="38100" r="38100" b="476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668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15375" id="Oval 32" o:spid="_x0000_s1026" style="position:absolute;margin-left:253.5pt;margin-top:29.45pt;width:180pt;height:9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" filled="f" strokecolor="#ffc000 [3207]" strokeweight="6pt"/>
            </w:pict>
          </mc:Fallback>
        </mc:AlternateContent>
      </w:r>
    </w:p>
    <w:p w14:paraId="6F17CF31" w14:textId="7F62DF56" w:rsidR="000D226F" w:rsidRDefault="000D226F" w:rsidP="000D226F">
      <w:pPr>
        <w:ind w:firstLine="0"/>
        <w:jc w:val="center"/>
      </w:pPr>
      <w:r>
        <w:rPr>
          <w:noProof/>
        </w:rPr>
        <w:drawing>
          <wp:inline distT="0" distB="0" distL="0" distR="0" wp14:anchorId="0D7A97BD" wp14:editId="6E514A95">
            <wp:extent cx="5057775" cy="324842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28" cy="327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877E" w14:textId="2D9E4AA1" w:rsidR="000D226F" w:rsidRDefault="000D226F" w:rsidP="000D226F">
      <w:pPr>
        <w:ind w:firstLine="0"/>
      </w:pPr>
      <w:r>
        <w:t>*Highlighted: Added items shown in right frame along with total order amount</w:t>
      </w:r>
    </w:p>
    <w:p w14:paraId="2CA1DC67" w14:textId="21B0B402" w:rsidR="000D226F" w:rsidRDefault="000D226F" w:rsidP="000D226F">
      <w:pPr>
        <w:ind w:firstLine="0"/>
        <w:jc w:val="center"/>
      </w:pPr>
      <w:r>
        <w:rPr>
          <w:noProof/>
        </w:rPr>
        <w:drawing>
          <wp:inline distT="0" distB="0" distL="0" distR="0" wp14:anchorId="4B3FD2A5" wp14:editId="75ABEAA4">
            <wp:extent cx="2524125" cy="17216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8" t="45043" r="16498"/>
                    <a:stretch/>
                  </pic:blipFill>
                  <pic:spPr bwMode="auto">
                    <a:xfrm>
                      <a:off x="0" y="0"/>
                      <a:ext cx="2561416" cy="17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662EE" w14:textId="17DD863A" w:rsidR="000D226F" w:rsidRDefault="000D226F" w:rsidP="000D226F">
      <w:pPr>
        <w:ind w:firstLine="0"/>
      </w:pPr>
      <w:r>
        <w:t>If order button pressed and item does not exist, or has zero stocks, message is displayed.</w:t>
      </w:r>
    </w:p>
    <w:p w14:paraId="28732894" w14:textId="39C18E3E" w:rsidR="000D226F" w:rsidRDefault="000D226F" w:rsidP="000D226F">
      <w:pPr>
        <w:ind w:firstLine="0"/>
        <w:jc w:val="center"/>
      </w:pPr>
      <w:r>
        <w:rPr>
          <w:noProof/>
        </w:rPr>
        <w:drawing>
          <wp:inline distT="0" distB="0" distL="0" distR="0" wp14:anchorId="46F41D7B" wp14:editId="1A87DD4E">
            <wp:extent cx="2235085" cy="20097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0" t="42078" r="22795"/>
                    <a:stretch/>
                  </pic:blipFill>
                  <pic:spPr bwMode="auto">
                    <a:xfrm>
                      <a:off x="0" y="0"/>
                      <a:ext cx="2242548" cy="20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B737" w14:textId="75B85F9F" w:rsidR="000D226F" w:rsidRPr="000D226F" w:rsidRDefault="000D226F" w:rsidP="000D226F">
      <w:pPr>
        <w:ind w:firstLine="0"/>
      </w:pPr>
      <w:r>
        <w:rPr>
          <w:i/>
        </w:rPr>
        <w:t>Final Order</w:t>
      </w:r>
      <w:r>
        <w:t xml:space="preserve"> button pressed, </w:t>
      </w:r>
      <w:proofErr w:type="spellStart"/>
      <w:proofErr w:type="gramStart"/>
      <w:r>
        <w:rPr>
          <w:i/>
        </w:rPr>
        <w:t>tkinter.messagebox</w:t>
      </w:r>
      <w:proofErr w:type="spellEnd"/>
      <w:proofErr w:type="gramEnd"/>
      <w:r>
        <w:t xml:space="preserve"> displayed and order buttons are </w:t>
      </w:r>
      <w:r w:rsidRPr="000D226F">
        <w:rPr>
          <w:b/>
        </w:rPr>
        <w:t>DISABLED</w:t>
      </w:r>
    </w:p>
    <w:p w14:paraId="5FD7C79C" w14:textId="4508C9E3" w:rsidR="000D226F" w:rsidRDefault="000D226F" w:rsidP="000D226F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71103" wp14:editId="3F4224C7">
                <wp:simplePos x="0" y="0"/>
                <wp:positionH relativeFrom="column">
                  <wp:posOffset>1019175</wp:posOffset>
                </wp:positionH>
                <wp:positionV relativeFrom="paragraph">
                  <wp:posOffset>1390649</wp:posOffset>
                </wp:positionV>
                <wp:extent cx="2085975" cy="790575"/>
                <wp:effectExtent l="38100" t="38100" r="47625" b="476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905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2C608" id="Oval 37" o:spid="_x0000_s1026" style="position:absolute;margin-left:80.25pt;margin-top:109.5pt;width:164.25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" filled="f" strokecolor="#ffc000 [32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52415" wp14:editId="02A0744E">
                <wp:simplePos x="0" y="0"/>
                <wp:positionH relativeFrom="column">
                  <wp:posOffset>2571750</wp:posOffset>
                </wp:positionH>
                <wp:positionV relativeFrom="paragraph">
                  <wp:posOffset>161925</wp:posOffset>
                </wp:positionV>
                <wp:extent cx="2095500" cy="1352550"/>
                <wp:effectExtent l="38100" t="38100" r="38100" b="381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5255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1ABA4" id="Oval 38" o:spid="_x0000_s1026" style="position:absolute;margin-left:202.5pt;margin-top:12.75pt;width:165pt;height:10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1E9D1952" wp14:editId="76EEA899">
            <wp:extent cx="3933825" cy="2514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3" t="39450" r="21298"/>
                    <a:stretch/>
                  </pic:blipFill>
                  <pic:spPr bwMode="auto">
                    <a:xfrm>
                      <a:off x="0" y="0"/>
                      <a:ext cx="3933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1D5A" w14:textId="374BBF91" w:rsidR="000D226F" w:rsidRDefault="000D226F" w:rsidP="000D226F">
      <w:pPr>
        <w:ind w:firstLine="0"/>
      </w:pPr>
      <w:r>
        <w:t xml:space="preserve">*Highlighted: As </w:t>
      </w:r>
      <w:r>
        <w:rPr>
          <w:i/>
        </w:rPr>
        <w:t>Final Order</w:t>
      </w:r>
      <w:r>
        <w:t xml:space="preserve"> pressed, all order buttons disable and fade, dynamically showing change calculator, if money given lower than order, </w:t>
      </w:r>
      <w:proofErr w:type="spellStart"/>
      <w:proofErr w:type="gramStart"/>
      <w:r>
        <w:rPr>
          <w:i/>
        </w:rPr>
        <w:t>tkinter.messagebox</w:t>
      </w:r>
      <w:proofErr w:type="spellEnd"/>
      <w:proofErr w:type="gramEnd"/>
      <w:r>
        <w:t xml:space="preserve"> displayed saying money not enough.</w:t>
      </w:r>
    </w:p>
    <w:p w14:paraId="56A22E9F" w14:textId="7B839FCB" w:rsidR="000D226F" w:rsidRDefault="00BA427A" w:rsidP="000D226F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216A9E" wp14:editId="5A7DD044">
                <wp:simplePos x="0" y="0"/>
                <wp:positionH relativeFrom="column">
                  <wp:posOffset>2666999</wp:posOffset>
                </wp:positionH>
                <wp:positionV relativeFrom="paragraph">
                  <wp:posOffset>2540</wp:posOffset>
                </wp:positionV>
                <wp:extent cx="1895475" cy="1409700"/>
                <wp:effectExtent l="38100" t="38100" r="47625" b="381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2F929" id="Oval 42" o:spid="_x0000_s1026" style="position:absolute;margin-left:210pt;margin-top:.2pt;width:149.25pt;height:11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" filled="f" strokecolor="#ffc000 [32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18A17" wp14:editId="5FD47593">
                <wp:simplePos x="0" y="0"/>
                <wp:positionH relativeFrom="column">
                  <wp:posOffset>2085975</wp:posOffset>
                </wp:positionH>
                <wp:positionV relativeFrom="paragraph">
                  <wp:posOffset>1269365</wp:posOffset>
                </wp:positionV>
                <wp:extent cx="971550" cy="409575"/>
                <wp:effectExtent l="38100" t="38100" r="38100" b="476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C2879" id="Oval 41" o:spid="_x0000_s1026" style="position:absolute;margin-left:164.25pt;margin-top:99.95pt;width:76.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" filled="f" strokecolor="#ffc000 [3207]" strokeweight="6pt"/>
            </w:pict>
          </mc:Fallback>
        </mc:AlternateContent>
      </w:r>
      <w:r w:rsidR="000D226F">
        <w:rPr>
          <w:noProof/>
        </w:rPr>
        <w:drawing>
          <wp:inline distT="0" distB="0" distL="0" distR="0" wp14:anchorId="70F4243E" wp14:editId="0AAFD899">
            <wp:extent cx="3505200" cy="2213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6" t="45691" r="25434"/>
                    <a:stretch/>
                  </pic:blipFill>
                  <pic:spPr bwMode="auto">
                    <a:xfrm>
                      <a:off x="0" y="0"/>
                      <a:ext cx="3525089" cy="222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85D12" w14:textId="31B396A3" w:rsidR="000D226F" w:rsidRDefault="00BA427A" w:rsidP="000D226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21FEEE" wp14:editId="18B55B57">
                <wp:simplePos x="0" y="0"/>
                <wp:positionH relativeFrom="column">
                  <wp:posOffset>2228850</wp:posOffset>
                </wp:positionH>
                <wp:positionV relativeFrom="paragraph">
                  <wp:posOffset>670560</wp:posOffset>
                </wp:positionV>
                <wp:extent cx="971550" cy="409575"/>
                <wp:effectExtent l="38100" t="38100" r="38100" b="476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A0CEA" id="Oval 44" o:spid="_x0000_s1026" style="position:absolute;margin-left:175.5pt;margin-top:52.8pt;width:76.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" filled="f" strokecolor="#ffc000 [3207]" strokeweight="6pt"/>
            </w:pict>
          </mc:Fallback>
        </mc:AlternateContent>
      </w:r>
      <w:r>
        <w:t xml:space="preserve">*Highlighted: Given amount more than or equal to Total Bill, </w:t>
      </w:r>
      <w:proofErr w:type="spellStart"/>
      <w:proofErr w:type="gramStart"/>
      <w:r>
        <w:rPr>
          <w:i/>
        </w:rPr>
        <w:t>tkinter.messagebox</w:t>
      </w:r>
      <w:proofErr w:type="spellEnd"/>
      <w:proofErr w:type="gramEnd"/>
      <w:r>
        <w:rPr>
          <w:i/>
        </w:rPr>
        <w:t xml:space="preserve"> </w:t>
      </w:r>
      <w:r>
        <w:t>displays change requires, order is now final.</w:t>
      </w:r>
    </w:p>
    <w:p w14:paraId="5BCC1D2F" w14:textId="7630C599" w:rsidR="00BA427A" w:rsidRDefault="00BA427A" w:rsidP="00BA427A">
      <w:pPr>
        <w:ind w:firstLine="0"/>
        <w:jc w:val="center"/>
      </w:pPr>
      <w:r>
        <w:rPr>
          <w:noProof/>
        </w:rPr>
        <w:drawing>
          <wp:inline distT="0" distB="0" distL="0" distR="0" wp14:anchorId="5AAC21DA" wp14:editId="3815242B">
            <wp:extent cx="5724525" cy="2381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8" r="57627" b="23729"/>
                    <a:stretch/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3550" w14:textId="6CF7EFF6" w:rsidR="00BA427A" w:rsidRDefault="00BA427A" w:rsidP="00BA427A">
      <w:pPr>
        <w:ind w:firstLine="0"/>
      </w:pPr>
      <w:r>
        <w:t>*Highlighted: Changes reflected in table ‘</w:t>
      </w:r>
      <w:proofErr w:type="spellStart"/>
      <w:proofErr w:type="gramStart"/>
      <w:r>
        <w:t>store.inventory</w:t>
      </w:r>
      <w:proofErr w:type="spellEnd"/>
      <w:proofErr w:type="gramEnd"/>
      <w:r>
        <w:t>’</w:t>
      </w:r>
    </w:p>
    <w:p w14:paraId="6C3B99BF" w14:textId="4FD76F44" w:rsidR="00BA427A" w:rsidRDefault="00BA427A">
      <w:r>
        <w:br w:type="page"/>
      </w:r>
    </w:p>
    <w:p w14:paraId="751B2F8A" w14:textId="1E4F246D" w:rsidR="00BA427A" w:rsidRDefault="00BA427A" w:rsidP="00BA427A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099CA45B" wp14:editId="1FE11F72">
            <wp:simplePos x="0" y="0"/>
            <wp:positionH relativeFrom="column">
              <wp:posOffset>2586990</wp:posOffset>
            </wp:positionH>
            <wp:positionV relativeFrom="paragraph">
              <wp:posOffset>1415415</wp:posOffset>
            </wp:positionV>
            <wp:extent cx="4981575" cy="2151380"/>
            <wp:effectExtent l="5398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15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Inventory and Transaction tables are as follows:</w:t>
      </w:r>
    </w:p>
    <w:p w14:paraId="2EFBB6B2" w14:textId="1DD595C7" w:rsidR="00BA427A" w:rsidRDefault="00BA427A" w:rsidP="00BA427A">
      <w:pPr>
        <w:ind w:firstLine="0"/>
      </w:pPr>
      <w:r>
        <w:t>Transactions table also shows time and date of item purchase.</w:t>
      </w:r>
    </w:p>
    <w:p w14:paraId="5A32739F" w14:textId="72963EAE" w:rsidR="00BA427A" w:rsidRDefault="00BA427A" w:rsidP="00BA427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1EFEDC" wp14:editId="402B6745">
                <wp:simplePos x="0" y="0"/>
                <wp:positionH relativeFrom="column">
                  <wp:posOffset>4248150</wp:posOffset>
                </wp:positionH>
                <wp:positionV relativeFrom="paragraph">
                  <wp:posOffset>1340485</wp:posOffset>
                </wp:positionV>
                <wp:extent cx="1352550" cy="2105025"/>
                <wp:effectExtent l="38100" t="38100" r="38100" b="4762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050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2E5F4" id="Oval 48" o:spid="_x0000_s1026" style="position:absolute;margin-left:334.5pt;margin-top:105.55pt;width:106.5pt;height:16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" filled="f" strokecolor="#ffc000 [3207]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66F4321" wp14:editId="171AAD53">
            <wp:simplePos x="0" y="0"/>
            <wp:positionH relativeFrom="column">
              <wp:posOffset>-1175385</wp:posOffset>
            </wp:positionH>
            <wp:positionV relativeFrom="paragraph">
              <wp:posOffset>3030855</wp:posOffset>
            </wp:positionV>
            <wp:extent cx="8839835" cy="1306830"/>
            <wp:effectExtent l="0" t="5397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983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Inventory table updates real profits as all items may not be sold and compares them to assumed profits (if all items were sold)</w:t>
      </w:r>
    </w:p>
    <w:p w14:paraId="08EF8D5A" w14:textId="5E03A9AC" w:rsidR="00BA427A" w:rsidRDefault="0021556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C34F47" wp14:editId="39075B7A">
                <wp:simplePos x="0" y="0"/>
                <wp:positionH relativeFrom="column">
                  <wp:posOffset>2588577</wp:posOffset>
                </wp:positionH>
                <wp:positionV relativeFrom="paragraph">
                  <wp:posOffset>3557270</wp:posOffset>
                </wp:positionV>
                <wp:extent cx="1352550" cy="2524125"/>
                <wp:effectExtent l="38100" t="38100" r="38100" b="4762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241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24CD4" id="Oval 49" o:spid="_x0000_s1026" style="position:absolute;margin-left:203.8pt;margin-top:280.1pt;width:106.5pt;height:19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" filled="f" strokecolor="#ffc000 [3207]" strokeweight="6pt"/>
            </w:pict>
          </mc:Fallback>
        </mc:AlternateContent>
      </w:r>
      <w:r w:rsidR="00BA427A">
        <w:br w:type="page"/>
      </w:r>
    </w:p>
    <w:p w14:paraId="6556B908" w14:textId="3EA86A52" w:rsidR="00BA427A" w:rsidRDefault="00BA427A" w:rsidP="00BA427A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09BA4" wp14:editId="54983411">
                <wp:simplePos x="0" y="0"/>
                <wp:positionH relativeFrom="column">
                  <wp:posOffset>38100</wp:posOffset>
                </wp:positionH>
                <wp:positionV relativeFrom="paragraph">
                  <wp:posOffset>447675</wp:posOffset>
                </wp:positionV>
                <wp:extent cx="838200" cy="276225"/>
                <wp:effectExtent l="38100" t="38100" r="19050" b="4762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685F6" id="Oval 52" o:spid="_x0000_s1026" style="position:absolute;margin-left:3pt;margin-top:35.25pt;width:66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" filled="f" strokecolor="#ffc000 [32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E5CC3F" wp14:editId="4979BEAB">
                <wp:simplePos x="0" y="0"/>
                <wp:positionH relativeFrom="column">
                  <wp:posOffset>38100</wp:posOffset>
                </wp:positionH>
                <wp:positionV relativeFrom="paragraph">
                  <wp:posOffset>1047750</wp:posOffset>
                </wp:positionV>
                <wp:extent cx="838200" cy="276225"/>
                <wp:effectExtent l="38100" t="38100" r="19050" b="476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937E4" id="Oval 53" o:spid="_x0000_s1026" style="position:absolute;margin-left:3pt;margin-top:82.5pt;width:66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005B6250" wp14:editId="0F361253">
            <wp:extent cx="5648325" cy="1809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8777" w14:textId="4432F30C" w:rsidR="00BA427A" w:rsidRDefault="00BA427A" w:rsidP="00BA427A">
      <w:pPr>
        <w:ind w:firstLine="0"/>
      </w:pPr>
      <w:r>
        <w:t xml:space="preserve">For program </w:t>
      </w:r>
      <w:r>
        <w:rPr>
          <w:i/>
        </w:rPr>
        <w:t xml:space="preserve">main.py </w:t>
      </w:r>
      <w:r>
        <w:t>dynamically invoices are stored in folder at same location</w:t>
      </w:r>
      <w:r w:rsidR="00215564">
        <w:t xml:space="preserve"> </w:t>
      </w:r>
      <w:r w:rsidR="00215564">
        <w:rPr>
          <w:i/>
        </w:rPr>
        <w:t>Invoice</w:t>
      </w:r>
      <w:r w:rsidR="00215564">
        <w:t xml:space="preserve"> using concepts of file creation.</w:t>
      </w:r>
    </w:p>
    <w:p w14:paraId="0AB11D71" w14:textId="7F44E603" w:rsidR="00215564" w:rsidRDefault="00215564" w:rsidP="00215564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15175B" wp14:editId="08D2657A">
                <wp:simplePos x="0" y="0"/>
                <wp:positionH relativeFrom="column">
                  <wp:posOffset>238125</wp:posOffset>
                </wp:positionH>
                <wp:positionV relativeFrom="paragraph">
                  <wp:posOffset>746125</wp:posOffset>
                </wp:positionV>
                <wp:extent cx="838200" cy="276225"/>
                <wp:effectExtent l="38100" t="38100" r="19050" b="476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F1185" id="Oval 56" o:spid="_x0000_s1026" style="position:absolute;margin-left:18.75pt;margin-top:58.75pt;width:66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" filled="f" strokecolor="#ffc000 [32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621AAE" wp14:editId="6360D6D5">
                <wp:simplePos x="0" y="0"/>
                <wp:positionH relativeFrom="column">
                  <wp:posOffset>2009775</wp:posOffset>
                </wp:positionH>
                <wp:positionV relativeFrom="paragraph">
                  <wp:posOffset>4445</wp:posOffset>
                </wp:positionV>
                <wp:extent cx="838200" cy="276225"/>
                <wp:effectExtent l="38100" t="38100" r="19050" b="4762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FA0E4" id="Oval 55" o:spid="_x0000_s1026" style="position:absolute;margin-left:158.25pt;margin-top:.35pt;width:66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50159B0B" wp14:editId="7C40C3E2">
            <wp:extent cx="5743575" cy="10191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C510" w14:textId="582629BF" w:rsidR="00215564" w:rsidRDefault="00215564" w:rsidP="00215564">
      <w:pPr>
        <w:ind w:firstLine="0"/>
      </w:pPr>
      <w:r>
        <w:t xml:space="preserve">Invoices in </w:t>
      </w:r>
      <w:r>
        <w:rPr>
          <w:i/>
        </w:rPr>
        <w:t>Invoice</w:t>
      </w:r>
      <w:r>
        <w:t xml:space="preserve"> folder are saved according to date.</w:t>
      </w:r>
    </w:p>
    <w:p w14:paraId="0A3B6195" w14:textId="2D0E00B1" w:rsidR="00215564" w:rsidRDefault="00215564" w:rsidP="00215564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42966" wp14:editId="4914432D">
                <wp:simplePos x="0" y="0"/>
                <wp:positionH relativeFrom="column">
                  <wp:posOffset>942975</wp:posOffset>
                </wp:positionH>
                <wp:positionV relativeFrom="paragraph">
                  <wp:posOffset>892810</wp:posOffset>
                </wp:positionV>
                <wp:extent cx="495300" cy="276225"/>
                <wp:effectExtent l="38100" t="38100" r="38100" b="476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0ACF1" id="Oval 59" o:spid="_x0000_s1026" style="position:absolute;margin-left:74.25pt;margin-top:70.3pt;width:39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" filled="f" strokecolor="#ffc000 [3207]" strokeweight="6pt"/>
            </w:pict>
          </mc:Fallback>
        </mc:AlternateContent>
      </w:r>
      <w:r>
        <w:rPr>
          <w:noProof/>
        </w:rPr>
        <w:drawing>
          <wp:inline distT="0" distB="0" distL="0" distR="0" wp14:anchorId="5AF5C569" wp14:editId="2EDB3D7A">
            <wp:extent cx="3994667" cy="1304925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18" cy="13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3482" w14:textId="03D7E298" w:rsidR="00215564" w:rsidRDefault="00C10670" w:rsidP="0021556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C6F49" wp14:editId="33232CC1">
                <wp:simplePos x="0" y="0"/>
                <wp:positionH relativeFrom="column">
                  <wp:posOffset>3152775</wp:posOffset>
                </wp:positionH>
                <wp:positionV relativeFrom="paragraph">
                  <wp:posOffset>373380</wp:posOffset>
                </wp:positionV>
                <wp:extent cx="2924175" cy="2664460"/>
                <wp:effectExtent l="0" t="0" r="9525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9FF2B" w14:textId="6E6FFB68" w:rsidR="00215564" w:rsidRDefault="0031456E" w:rsidP="0031456E">
                            <w:pPr>
                              <w:ind w:firstLine="0"/>
                            </w:pPr>
                            <w:r>
                              <w:t>H</w:t>
                            </w:r>
                            <w:r w:rsidR="00215564">
                              <w:t>ere is the invoice generated for the sample example used in this output.</w:t>
                            </w:r>
                          </w:p>
                          <w:p w14:paraId="590CC79B" w14:textId="0DA22FF5" w:rsidR="002A00C3" w:rsidRDefault="002A00C3" w:rsidP="0031456E">
                            <w:pPr>
                              <w:ind w:firstLine="0"/>
                            </w:pPr>
                            <w:r>
                              <w:t xml:space="preserve">Note that even if item name is long, the </w:t>
                            </w:r>
                            <w:r w:rsidRPr="002A00C3">
                              <w:rPr>
                                <w:i/>
                              </w:rPr>
                              <w:t>Amount</w:t>
                            </w:r>
                            <w:r>
                              <w:t xml:space="preserve"> and </w:t>
                            </w:r>
                            <w:proofErr w:type="spellStart"/>
                            <w:r w:rsidRPr="002A00C3">
                              <w:rPr>
                                <w:i/>
                              </w:rPr>
                              <w:t>S.No</w:t>
                            </w:r>
                            <w:proofErr w:type="spellEnd"/>
                            <w:r w:rsidRPr="002A00C3">
                              <w:rPr>
                                <w:i/>
                              </w:rPr>
                              <w:t>.</w:t>
                            </w:r>
                            <w:r>
                              <w:t xml:space="preserve"> pa</w:t>
                            </w:r>
                            <w:bookmarkStart w:id="0" w:name="_GoBack"/>
                            <w:bookmarkEnd w:id="0"/>
                            <w:r>
                              <w:t>nels will not shift to the right or left if the name is small.</w:t>
                            </w:r>
                          </w:p>
                          <w:p w14:paraId="22167012" w14:textId="7CD89BC9" w:rsidR="002A00C3" w:rsidRPr="000C4742" w:rsidRDefault="002A00C3" w:rsidP="0031456E">
                            <w:pPr>
                              <w:ind w:firstLine="0"/>
                              <w:rPr>
                                <w:rStyle w:val="IntenseEmphasis"/>
                              </w:rPr>
                            </w:pPr>
                            <w:r>
                              <w:t>(</w:t>
                            </w:r>
                            <w:r w:rsidRPr="002F7076">
                              <w:rPr>
                                <w:rFonts w:asciiTheme="majorHAnsi" w:hAnsiTheme="majorHAnsi" w:cstheme="majorHAnsi"/>
                                <w:i/>
                                <w:highlight w:val="yellow"/>
                              </w:rPr>
                              <w:t xml:space="preserve">(self.name + </w:t>
                            </w:r>
                            <w:proofErr w:type="gramStart"/>
                            <w:r w:rsidRPr="002F7076">
                              <w:rPr>
                                <w:rFonts w:asciiTheme="majorHAnsi" w:hAnsiTheme="majorHAnsi" w:cstheme="majorHAnsi"/>
                                <w:i/>
                                <w:highlight w:val="yellow"/>
                              </w:rPr>
                              <w:t xml:space="preserve">‘  </w:t>
                            </w:r>
                            <w:proofErr w:type="gramEnd"/>
                            <w:r w:rsidRPr="002F7076">
                              <w:rPr>
                                <w:rFonts w:asciiTheme="majorHAnsi" w:hAnsiTheme="majorHAnsi" w:cstheme="majorHAnsi"/>
                                <w:i/>
                                <w:highlight w:val="yellow"/>
                              </w:rPr>
                              <w:t xml:space="preserve">                     ‘)[:14]</w:t>
                            </w:r>
                            <w:r>
                              <w:t xml:space="preserve"> used which prevents 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6F49" id="Text Box 62" o:spid="_x0000_s1027" type="#_x0000_t202" style="position:absolute;margin-left:248.25pt;margin-top:29.4pt;width:230.25pt;height:20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" fillcolor="white [3201]" stroked="f" strokeweight=".5pt">
                <v:textbox>
                  <w:txbxContent>
                    <w:p w14:paraId="14F9FF2B" w14:textId="6E6FFB68" w:rsidR="00215564" w:rsidRDefault="0031456E" w:rsidP="0031456E">
                      <w:pPr>
                        <w:ind w:firstLine="0"/>
                      </w:pPr>
                      <w:r>
                        <w:t>H</w:t>
                      </w:r>
                      <w:r w:rsidR="00215564">
                        <w:t>ere is the invoice generated for the sample example used in this output.</w:t>
                      </w:r>
                    </w:p>
                    <w:p w14:paraId="590CC79B" w14:textId="0DA22FF5" w:rsidR="002A00C3" w:rsidRDefault="002A00C3" w:rsidP="0031456E">
                      <w:pPr>
                        <w:ind w:firstLine="0"/>
                      </w:pPr>
                      <w:r>
                        <w:t xml:space="preserve">Note that even if item name is long, the </w:t>
                      </w:r>
                      <w:r w:rsidRPr="002A00C3">
                        <w:rPr>
                          <w:i/>
                        </w:rPr>
                        <w:t>Amount</w:t>
                      </w:r>
                      <w:r>
                        <w:t xml:space="preserve"> and </w:t>
                      </w:r>
                      <w:proofErr w:type="spellStart"/>
                      <w:r w:rsidRPr="002A00C3">
                        <w:rPr>
                          <w:i/>
                        </w:rPr>
                        <w:t>S.No</w:t>
                      </w:r>
                      <w:proofErr w:type="spellEnd"/>
                      <w:r w:rsidRPr="002A00C3">
                        <w:rPr>
                          <w:i/>
                        </w:rPr>
                        <w:t>.</w:t>
                      </w:r>
                      <w:r>
                        <w:t xml:space="preserve"> pa</w:t>
                      </w:r>
                      <w:bookmarkStart w:id="1" w:name="_GoBack"/>
                      <w:bookmarkEnd w:id="1"/>
                      <w:r>
                        <w:t>nels will not shift to the right or left if the name is small.</w:t>
                      </w:r>
                    </w:p>
                    <w:p w14:paraId="22167012" w14:textId="7CD89BC9" w:rsidR="002A00C3" w:rsidRPr="000C4742" w:rsidRDefault="002A00C3" w:rsidP="0031456E">
                      <w:pPr>
                        <w:ind w:firstLine="0"/>
                        <w:rPr>
                          <w:rStyle w:val="IntenseEmphasis"/>
                        </w:rPr>
                      </w:pPr>
                      <w:r>
                        <w:t>(</w:t>
                      </w:r>
                      <w:r w:rsidRPr="002F7076">
                        <w:rPr>
                          <w:rFonts w:asciiTheme="majorHAnsi" w:hAnsiTheme="majorHAnsi" w:cstheme="majorHAnsi"/>
                          <w:i/>
                          <w:highlight w:val="yellow"/>
                        </w:rPr>
                        <w:t xml:space="preserve">(self.name + </w:t>
                      </w:r>
                      <w:proofErr w:type="gramStart"/>
                      <w:r w:rsidRPr="002F7076">
                        <w:rPr>
                          <w:rFonts w:asciiTheme="majorHAnsi" w:hAnsiTheme="majorHAnsi" w:cstheme="majorHAnsi"/>
                          <w:i/>
                          <w:highlight w:val="yellow"/>
                        </w:rPr>
                        <w:t xml:space="preserve">‘  </w:t>
                      </w:r>
                      <w:proofErr w:type="gramEnd"/>
                      <w:r w:rsidRPr="002F7076">
                        <w:rPr>
                          <w:rFonts w:asciiTheme="majorHAnsi" w:hAnsiTheme="majorHAnsi" w:cstheme="majorHAnsi"/>
                          <w:i/>
                          <w:highlight w:val="yellow"/>
                        </w:rPr>
                        <w:t xml:space="preserve">                     ‘)[:14]</w:t>
                      </w:r>
                      <w:r>
                        <w:t xml:space="preserve"> used which prevents this)</w:t>
                      </w:r>
                    </w:p>
                  </w:txbxContent>
                </v:textbox>
              </v:shape>
            </w:pict>
          </mc:Fallback>
        </mc:AlternateContent>
      </w:r>
      <w:r w:rsidR="002155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E6F67" wp14:editId="09A46724">
                <wp:simplePos x="0" y="0"/>
                <wp:positionH relativeFrom="column">
                  <wp:posOffset>-1</wp:posOffset>
                </wp:positionH>
                <wp:positionV relativeFrom="paragraph">
                  <wp:posOffset>373380</wp:posOffset>
                </wp:positionV>
                <wp:extent cx="1076325" cy="276225"/>
                <wp:effectExtent l="38100" t="38100" r="28575" b="476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C902" id="Oval 60" o:spid="_x0000_s1026" style="position:absolute;margin-left:0;margin-top:29.4pt;width:84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" filled="f" strokecolor="#ffc000 [3207]" strokeweight="6pt"/>
            </w:pict>
          </mc:Fallback>
        </mc:AlternateContent>
      </w:r>
      <w:r w:rsidR="00215564">
        <w:t>A random number (</w:t>
      </w:r>
      <w:proofErr w:type="spellStart"/>
      <w:proofErr w:type="gramStart"/>
      <w:r w:rsidR="00215564">
        <w:rPr>
          <w:i/>
        </w:rPr>
        <w:t>random.randrange</w:t>
      </w:r>
      <w:proofErr w:type="spellEnd"/>
      <w:proofErr w:type="gramEnd"/>
      <w:r w:rsidR="00215564">
        <w:rPr>
          <w:i/>
        </w:rPr>
        <w:t>(5000, 10000)</w:t>
      </w:r>
      <w:r w:rsidR="00215564">
        <w:t>)</w:t>
      </w:r>
      <w:r w:rsidR="00215564">
        <w:rPr>
          <w:i/>
        </w:rPr>
        <w:t xml:space="preserve"> </w:t>
      </w:r>
      <w:r w:rsidR="00215564">
        <w:t>used to generate random invoices.</w:t>
      </w:r>
    </w:p>
    <w:p w14:paraId="17BB51E5" w14:textId="2FCDC3A8" w:rsidR="00215564" w:rsidRPr="00215564" w:rsidRDefault="00215564" w:rsidP="00215564">
      <w:pPr>
        <w:ind w:firstLine="0"/>
      </w:pPr>
      <w:r>
        <w:rPr>
          <w:noProof/>
        </w:rPr>
        <w:drawing>
          <wp:inline distT="0" distB="0" distL="0" distR="0" wp14:anchorId="7DD2AEC2" wp14:editId="04E17B71">
            <wp:extent cx="3152775" cy="2664551"/>
            <wp:effectExtent l="0" t="0" r="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564" w:rsidRPr="00215564" w:rsidSect="006F34EF">
      <w:headerReference w:type="default" r:id="rId3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C63E8" w14:textId="77777777" w:rsidR="006468BE" w:rsidRDefault="006468BE" w:rsidP="00123166">
      <w:pPr>
        <w:spacing w:line="240" w:lineRule="auto"/>
      </w:pPr>
      <w:r>
        <w:separator/>
      </w:r>
    </w:p>
  </w:endnote>
  <w:endnote w:type="continuationSeparator" w:id="0">
    <w:p w14:paraId="26B5885C" w14:textId="77777777" w:rsidR="006468BE" w:rsidRDefault="006468BE" w:rsidP="00123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E3458" w14:textId="77777777" w:rsidR="006468BE" w:rsidRDefault="006468BE" w:rsidP="00123166">
      <w:pPr>
        <w:spacing w:line="240" w:lineRule="auto"/>
      </w:pPr>
      <w:r>
        <w:separator/>
      </w:r>
    </w:p>
  </w:footnote>
  <w:footnote w:type="continuationSeparator" w:id="0">
    <w:p w14:paraId="1FD37BB7" w14:textId="77777777" w:rsidR="006468BE" w:rsidRDefault="006468BE" w:rsidP="001231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0F36" w14:textId="77693C92" w:rsidR="00123166" w:rsidRDefault="00123166">
    <w:pPr>
      <w:pStyle w:val="Header"/>
    </w:pPr>
    <w:r>
      <w:ptab w:relativeTo="margin" w:alignment="center" w:leader="none"/>
    </w:r>
    <w:r>
      <w:t>Output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7060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9967D08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A20B21"/>
    <w:multiLevelType w:val="hybridMultilevel"/>
    <w:tmpl w:val="5CBCF6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66"/>
    <w:rsid w:val="000C4742"/>
    <w:rsid w:val="000D226F"/>
    <w:rsid w:val="00113739"/>
    <w:rsid w:val="00123166"/>
    <w:rsid w:val="00215564"/>
    <w:rsid w:val="002A00C3"/>
    <w:rsid w:val="002F7076"/>
    <w:rsid w:val="0031456E"/>
    <w:rsid w:val="0034738E"/>
    <w:rsid w:val="00645252"/>
    <w:rsid w:val="006468BE"/>
    <w:rsid w:val="00651140"/>
    <w:rsid w:val="006D3D74"/>
    <w:rsid w:val="006F34EF"/>
    <w:rsid w:val="00825A48"/>
    <w:rsid w:val="0083569A"/>
    <w:rsid w:val="00A9204E"/>
    <w:rsid w:val="00BA427A"/>
    <w:rsid w:val="00C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1939"/>
  <w15:chartTrackingRefBased/>
  <w15:docId w15:val="{7955CDDC-9671-49FE-8179-0E66F421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66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16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23166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123166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123166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123166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23166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123166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123166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123166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66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123166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4"/>
    <w:rsid w:val="00123166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123166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123166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23166"/>
    <w:rPr>
      <w:rFonts w:asciiTheme="majorHAnsi" w:eastAsiaTheme="majorEastAsia" w:hAnsiTheme="majorHAnsi" w:cstheme="majorBidi"/>
      <w:color w:val="1F4D78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23166"/>
    <w:rPr>
      <w:rFonts w:asciiTheme="majorHAnsi" w:eastAsiaTheme="majorEastAsia" w:hAnsiTheme="majorHAnsi" w:cstheme="majorBidi"/>
      <w:i/>
      <w:iCs/>
      <w:color w:val="1F4D78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23166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23166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Title">
    <w:name w:val="Title"/>
    <w:basedOn w:val="Normal"/>
    <w:link w:val="TitleChar"/>
    <w:qFormat/>
    <w:rsid w:val="00123166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123166"/>
    <w:rPr>
      <w:rFonts w:asciiTheme="majorHAnsi" w:eastAsiaTheme="majorEastAsia" w:hAnsiTheme="majorHAnsi" w:cstheme="majorBidi"/>
      <w:kern w:val="24"/>
    </w:rPr>
  </w:style>
  <w:style w:type="paragraph" w:styleId="Subtitle">
    <w:name w:val="Subtitle"/>
    <w:basedOn w:val="Normal"/>
    <w:next w:val="Normal"/>
    <w:link w:val="SubtitleChar"/>
    <w:uiPriority w:val="18"/>
    <w:semiHidden/>
    <w:unhideWhenUsed/>
    <w:qFormat/>
    <w:pPr>
      <w:numPr>
        <w:ilvl w:val="1"/>
      </w:numPr>
      <w:spacing w:after="160"/>
      <w:ind w:firstLine="72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semiHidden/>
    <w:rPr>
      <w:color w:val="5A5A5A" w:themeColor="text1" w:themeTint="A5"/>
      <w:spacing w:val="15"/>
      <w:kern w:val="24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4"/>
    <w:unhideWhenUsed/>
    <w:qFormat/>
    <w:rsid w:val="00123166"/>
    <w:rPr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123166"/>
    <w:rPr>
      <w:i/>
      <w:iCs/>
      <w:color w:val="0F263C" w:themeColor="accent1" w:themeShade="40"/>
    </w:rPr>
  </w:style>
  <w:style w:type="character" w:styleId="Strong">
    <w:name w:val="Strong"/>
    <w:basedOn w:val="DefaultParagraphFont"/>
    <w:uiPriority w:val="22"/>
    <w:unhideWhenUsed/>
    <w:qFormat/>
    <w:rsid w:val="00123166"/>
    <w:rPr>
      <w:b w:val="0"/>
      <w:bCs w:val="0"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123166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66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12316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66"/>
    <w:rPr>
      <w:i/>
      <w:iCs/>
      <w:color w:val="404040" w:themeColor="text1" w:themeTint="BF"/>
      <w:kern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123166"/>
    <w:rPr>
      <w:b/>
      <w:bCs/>
      <w:caps w:val="0"/>
      <w:smallCaps/>
      <w:color w:val="595959" w:themeColor="text1" w:themeTint="A6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3166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23166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166"/>
    <w:rPr>
      <w:kern w:val="24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qFormat/>
    <w:rsid w:val="00123166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123166"/>
    <w:rPr>
      <w:kern w:val="24"/>
    </w:rPr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SectionTitle">
    <w:name w:val="Section Title"/>
    <w:basedOn w:val="Normal"/>
    <w:uiPriority w:val="2"/>
    <w:qFormat/>
    <w:rsid w:val="0012316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ableFigure">
    <w:name w:val="Table/Figure"/>
    <w:basedOn w:val="Normal"/>
    <w:uiPriority w:val="39"/>
    <w:qFormat/>
    <w:rsid w:val="00123166"/>
    <w:pPr>
      <w:spacing w:before="240"/>
      <w:ind w:firstLine="0"/>
      <w:contextualSpacing/>
    </w:pPr>
  </w:style>
  <w:style w:type="paragraph" w:customStyle="1" w:styleId="Title2">
    <w:name w:val="Title 2"/>
    <w:basedOn w:val="Normal"/>
    <w:uiPriority w:val="1"/>
    <w:qFormat/>
    <w:rsid w:val="00123166"/>
    <w:pPr>
      <w:ind w:firstLine="0"/>
      <w:jc w:val="center"/>
    </w:pPr>
  </w:style>
  <w:style w:type="character" w:styleId="FootnoteReference">
    <w:name w:val="footnote reference"/>
    <w:basedOn w:val="DefaultParagraphFont"/>
    <w:uiPriority w:val="5"/>
    <w:semiHidden/>
    <w:unhideWhenUsed/>
    <w:qFormat/>
    <w:rsid w:val="00123166"/>
    <w:rPr>
      <w:vertAlign w:val="superscript"/>
    </w:rPr>
  </w:style>
  <w:style w:type="paragraph" w:styleId="ListBullet">
    <w:name w:val="List Bullet"/>
    <w:basedOn w:val="Normal"/>
    <w:uiPriority w:val="9"/>
    <w:semiHidden/>
    <w:unhideWhenUsed/>
    <w:qFormat/>
    <w:rsid w:val="00123166"/>
    <w:pPr>
      <w:numPr>
        <w:numId w:val="24"/>
      </w:numPr>
    </w:pPr>
  </w:style>
  <w:style w:type="paragraph" w:styleId="ListNumber">
    <w:name w:val="List Number"/>
    <w:basedOn w:val="Normal"/>
    <w:uiPriority w:val="9"/>
    <w:semiHidden/>
    <w:unhideWhenUsed/>
    <w:qFormat/>
    <w:rsid w:val="00123166"/>
    <w:pPr>
      <w:numPr>
        <w:numId w:val="25"/>
      </w:numPr>
    </w:pPr>
  </w:style>
  <w:style w:type="paragraph" w:styleId="NoSpacing">
    <w:name w:val="No Spacing"/>
    <w:aliases w:val="No Indent"/>
    <w:uiPriority w:val="3"/>
    <w:qFormat/>
    <w:rsid w:val="00123166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123166"/>
    <w:pPr>
      <w:ind w:left="720" w:firstLine="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123166"/>
    <w:pPr>
      <w:ind w:lef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166"/>
    <w:pPr>
      <w:spacing w:before="240"/>
      <w:ind w:firstLine="720"/>
      <w:jc w:val="left"/>
      <w:outlineLvl w:val="9"/>
    </w:pPr>
    <w:rPr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72</TotalTime>
  <Pages>10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8</cp:revision>
  <dcterms:created xsi:type="dcterms:W3CDTF">2019-05-17T07:00:00Z</dcterms:created>
  <dcterms:modified xsi:type="dcterms:W3CDTF">2019-05-17T08:12:00Z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